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24EF" w14:textId="15AA5E71" w:rsidR="00A9204E" w:rsidRDefault="00736C97" w:rsidP="00736C97">
      <w:pPr>
        <w:pStyle w:val="ListParagraph"/>
        <w:numPr>
          <w:ilvl w:val="0"/>
          <w:numId w:val="24"/>
        </w:numPr>
      </w:pPr>
      <w:r>
        <w:t xml:space="preserve">Write a program to print 1 to 100 number using for </w:t>
      </w:r>
      <w:r w:rsidR="0086794C">
        <w:t xml:space="preserve"> </w:t>
      </w:r>
      <w:r>
        <w:t xml:space="preserve"> loop</w:t>
      </w:r>
    </w:p>
    <w:p w14:paraId="69539C1C" w14:textId="49485BA0" w:rsidR="00736C97" w:rsidRDefault="00736C97" w:rsidP="00736C97">
      <w:pPr>
        <w:pStyle w:val="ListParagraph"/>
        <w:numPr>
          <w:ilvl w:val="0"/>
          <w:numId w:val="24"/>
        </w:numPr>
      </w:pPr>
      <w:r>
        <w:t xml:space="preserve">Write a program to print 100 to 1 number using for </w:t>
      </w:r>
      <w:r w:rsidR="0086794C">
        <w:t xml:space="preserve"> </w:t>
      </w:r>
      <w:r>
        <w:t xml:space="preserve"> loop</w:t>
      </w:r>
    </w:p>
    <w:p w14:paraId="42537F44" w14:textId="49BD6593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a program to print 5 to 15 number using for </w:t>
      </w:r>
      <w:r w:rsidR="0086794C">
        <w:t xml:space="preserve"> </w:t>
      </w:r>
      <w:r>
        <w:t xml:space="preserve"> loop</w:t>
      </w:r>
    </w:p>
    <w:p w14:paraId="3F9A41DE" w14:textId="37703194" w:rsidR="00736C97" w:rsidRDefault="005A3BC6" w:rsidP="005A3BC6">
      <w:pPr>
        <w:pStyle w:val="ListParagraph"/>
        <w:numPr>
          <w:ilvl w:val="0"/>
          <w:numId w:val="24"/>
        </w:numPr>
      </w:pPr>
      <w:r>
        <w:t xml:space="preserve">Write a program to print 15 to 5 number using for </w:t>
      </w:r>
      <w:r w:rsidR="0086794C">
        <w:t xml:space="preserve"> </w:t>
      </w:r>
      <w:r>
        <w:t xml:space="preserve"> loop</w:t>
      </w:r>
    </w:p>
    <w:p w14:paraId="77886D0D" w14:textId="04E05290" w:rsidR="005A3BC6" w:rsidRDefault="005A3BC6" w:rsidP="005A3BC6">
      <w:pPr>
        <w:pStyle w:val="ListParagraph"/>
        <w:numPr>
          <w:ilvl w:val="0"/>
          <w:numId w:val="24"/>
        </w:numPr>
      </w:pPr>
      <w:r>
        <w:t>Write a program to print 1 to 10 even</w:t>
      </w:r>
      <w:r w:rsidRPr="005A3BC6">
        <w:t xml:space="preserve"> </w:t>
      </w:r>
      <w:r>
        <w:t>numbers</w:t>
      </w:r>
    </w:p>
    <w:p w14:paraId="437EBB9A" w14:textId="2CFB56BC" w:rsidR="005A3BC6" w:rsidRDefault="005A3BC6" w:rsidP="005A3BC6">
      <w:pPr>
        <w:pStyle w:val="ListParagraph"/>
        <w:numPr>
          <w:ilvl w:val="0"/>
          <w:numId w:val="24"/>
        </w:numPr>
      </w:pPr>
      <w:r>
        <w:t>Write a program to print 10 to 1even number</w:t>
      </w:r>
    </w:p>
    <w:p w14:paraId="2CD7E410" w14:textId="371D6229" w:rsidR="005A3BC6" w:rsidRDefault="005A3BC6" w:rsidP="005A3BC6">
      <w:pPr>
        <w:pStyle w:val="ListParagraph"/>
        <w:numPr>
          <w:ilvl w:val="0"/>
          <w:numId w:val="24"/>
        </w:numPr>
      </w:pPr>
      <w:r>
        <w:t>Write a program to print 1 to 10 odd</w:t>
      </w:r>
      <w:r w:rsidRPr="005A3BC6">
        <w:t xml:space="preserve"> </w:t>
      </w:r>
      <w:r>
        <w:t>numbers</w:t>
      </w:r>
    </w:p>
    <w:p w14:paraId="71550F01" w14:textId="24B340DC" w:rsidR="005A3BC6" w:rsidRDefault="005A3BC6" w:rsidP="005A3BC6">
      <w:pPr>
        <w:pStyle w:val="ListParagraph"/>
        <w:numPr>
          <w:ilvl w:val="0"/>
          <w:numId w:val="24"/>
        </w:numPr>
      </w:pPr>
      <w:r>
        <w:t>Write a program to print 10 to odd number</w:t>
      </w:r>
    </w:p>
    <w:p w14:paraId="2C03F2C4" w14:textId="10F50BF9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program to print table of 6 using for </w:t>
      </w:r>
      <w:r w:rsidR="0086794C">
        <w:t xml:space="preserve"> </w:t>
      </w:r>
      <w:r>
        <w:t xml:space="preserve"> loop (6*1=6)</w:t>
      </w:r>
    </w:p>
    <w:p w14:paraId="4DAE84F4" w14:textId="4EB9514D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program to print factor (1*2*3*4*5 = 120) </w:t>
      </w:r>
    </w:p>
    <w:p w14:paraId="64B110E9" w14:textId="5A0CDD12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a program print first ten multiple of 4 using for </w:t>
      </w:r>
      <w:r w:rsidR="0086794C">
        <w:t xml:space="preserve"> </w:t>
      </w:r>
      <w:r>
        <w:t xml:space="preserve"> loop (multiple of 4 are 4,8,12,16, 20</w:t>
      </w:r>
      <w:proofErr w:type="gramStart"/>
      <w:r>
        <w:t xml:space="preserve"> ..</w:t>
      </w:r>
      <w:proofErr w:type="gramEnd"/>
      <w:r>
        <w:t>)</w:t>
      </w:r>
    </w:p>
    <w:p w14:paraId="1460A252" w14:textId="5422238A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a program to print factors of 24 using for </w:t>
      </w:r>
      <w:r w:rsidR="0086794C">
        <w:t xml:space="preserve"> </w:t>
      </w:r>
      <w:r>
        <w:t xml:space="preserve"> </w:t>
      </w:r>
      <w:proofErr w:type="gramStart"/>
      <w:r>
        <w:t>loop(</w:t>
      </w:r>
      <w:proofErr w:type="gramEnd"/>
      <w:r>
        <w:t>factors of 24 are 1,2,3,4,6,8,12,24)</w:t>
      </w:r>
    </w:p>
    <w:p w14:paraId="2C8587A9" w14:textId="51EEB288" w:rsidR="005A3BC6" w:rsidRDefault="005A3BC6" w:rsidP="005A3BC6">
      <w:pPr>
        <w:pStyle w:val="ListParagraph"/>
        <w:numPr>
          <w:ilvl w:val="0"/>
          <w:numId w:val="24"/>
        </w:numPr>
      </w:pPr>
      <w:r>
        <w:t xml:space="preserve">Write a program to number </w:t>
      </w:r>
      <w:r w:rsidR="00056E92">
        <w:t>of factors</w:t>
      </w:r>
      <w:r>
        <w:t xml:space="preserve"> of 24 using for </w:t>
      </w:r>
      <w:r w:rsidR="0086794C">
        <w:t xml:space="preserve"> </w:t>
      </w:r>
      <w:r>
        <w:t xml:space="preserve"> loop</w:t>
      </w:r>
      <w:r w:rsidR="00056E92">
        <w:t xml:space="preserve"> </w:t>
      </w:r>
      <w:r>
        <w:t>(</w:t>
      </w:r>
      <w:r w:rsidR="00056E92">
        <w:t>8</w:t>
      </w:r>
      <w:r>
        <w:t>)</w:t>
      </w:r>
    </w:p>
    <w:p w14:paraId="641C4B67" w14:textId="5A9D8B1B" w:rsidR="005A3BC6" w:rsidRDefault="00056E92" w:rsidP="005A3BC6">
      <w:pPr>
        <w:pStyle w:val="ListParagraph"/>
        <w:numPr>
          <w:ilvl w:val="0"/>
          <w:numId w:val="24"/>
        </w:numPr>
      </w:pPr>
      <w:r>
        <w:t>Write program to print first 10 multiples of 3</w:t>
      </w:r>
    </w:p>
    <w:p w14:paraId="2BF23D10" w14:textId="12C4D327" w:rsidR="00056E92" w:rsidRDefault="00B133F7" w:rsidP="005A3BC6">
      <w:pPr>
        <w:pStyle w:val="ListParagraph"/>
        <w:numPr>
          <w:ilvl w:val="0"/>
          <w:numId w:val="24"/>
        </w:numPr>
      </w:pPr>
      <w:r>
        <w:t>Write program to p</w:t>
      </w:r>
      <w:r w:rsidR="00056E92">
        <w:t xml:space="preserve">rint prime number between 1 to 20 </w:t>
      </w:r>
    </w:p>
    <w:p w14:paraId="0FAE1971" w14:textId="4491A1EA" w:rsidR="00056E92" w:rsidRDefault="00B133F7" w:rsidP="005A3BC6">
      <w:pPr>
        <w:pStyle w:val="ListParagraph"/>
        <w:numPr>
          <w:ilvl w:val="0"/>
          <w:numId w:val="24"/>
        </w:numPr>
      </w:pPr>
      <w:r>
        <w:t>Write program to p</w:t>
      </w:r>
      <w:r w:rsidR="00056E92">
        <w:t>rint factor for given number</w:t>
      </w:r>
    </w:p>
    <w:p w14:paraId="3DEA6DBB" w14:textId="632827C0" w:rsidR="00056E92" w:rsidRDefault="00B133F7" w:rsidP="005A3BC6">
      <w:pPr>
        <w:pStyle w:val="ListParagraph"/>
        <w:numPr>
          <w:ilvl w:val="0"/>
          <w:numId w:val="24"/>
        </w:numPr>
      </w:pPr>
      <w:r>
        <w:t>Write program to p</w:t>
      </w:r>
      <w:r w:rsidR="00056E92">
        <w:t>rint table for given number</w:t>
      </w:r>
    </w:p>
    <w:p w14:paraId="5F818564" w14:textId="1FAECDA9" w:rsidR="00056E92" w:rsidRDefault="00B133F7" w:rsidP="00B133F7">
      <w:pPr>
        <w:pStyle w:val="ListParagraph"/>
        <w:numPr>
          <w:ilvl w:val="0"/>
          <w:numId w:val="24"/>
        </w:numPr>
      </w:pPr>
      <w:r>
        <w:t>Write program to print the count of factors of given numbers</w:t>
      </w:r>
    </w:p>
    <w:p w14:paraId="1014838C" w14:textId="4F5CFE49" w:rsidR="005A000D" w:rsidRDefault="005A000D" w:rsidP="00B133F7">
      <w:pPr>
        <w:pStyle w:val="ListParagraph"/>
        <w:numPr>
          <w:ilvl w:val="0"/>
          <w:numId w:val="24"/>
        </w:numPr>
      </w:pPr>
      <w:r>
        <w:t>Write program to reverse the number</w:t>
      </w:r>
    </w:p>
    <w:p w14:paraId="7B749515" w14:textId="0B88CCC3" w:rsidR="005A000D" w:rsidRDefault="005A000D" w:rsidP="005A000D">
      <w:pPr>
        <w:pStyle w:val="ListParagraph"/>
        <w:numPr>
          <w:ilvl w:val="0"/>
          <w:numId w:val="24"/>
        </w:numPr>
      </w:pPr>
      <w:r>
        <w:t>Write program to reverse the string</w:t>
      </w:r>
    </w:p>
    <w:p w14:paraId="1A24197A" w14:textId="6A578A3A" w:rsidR="005A000D" w:rsidRDefault="005A000D" w:rsidP="005A000D">
      <w:pPr>
        <w:pStyle w:val="ListParagraph"/>
        <w:numPr>
          <w:ilvl w:val="0"/>
          <w:numId w:val="24"/>
        </w:numPr>
      </w:pPr>
      <w:r>
        <w:t>Write program to check a number is divisible by 5 or not</w:t>
      </w:r>
    </w:p>
    <w:p w14:paraId="3B5ECB55" w14:textId="54E350D8" w:rsidR="005A000D" w:rsidRDefault="005A000D" w:rsidP="005A000D">
      <w:pPr>
        <w:pStyle w:val="ListParagraph"/>
        <w:numPr>
          <w:ilvl w:val="0"/>
          <w:numId w:val="24"/>
        </w:numPr>
      </w:pPr>
      <w:r>
        <w:t>Write program is factor of 12 or not</w:t>
      </w:r>
    </w:p>
    <w:p w14:paraId="2FA14CCE" w14:textId="717EEDDB" w:rsidR="005A000D" w:rsidRDefault="005A000D" w:rsidP="005A000D">
      <w:pPr>
        <w:pStyle w:val="ListParagraph"/>
        <w:numPr>
          <w:ilvl w:val="0"/>
          <w:numId w:val="24"/>
        </w:numPr>
      </w:pPr>
      <w:r>
        <w:t>Write program to check a number is multiple of 3 or not</w:t>
      </w:r>
    </w:p>
    <w:p w14:paraId="2D77DDF3" w14:textId="3A189DF1" w:rsidR="005A000D" w:rsidRDefault="005A000D" w:rsidP="005A000D">
      <w:pPr>
        <w:pStyle w:val="ListParagraph"/>
        <w:numPr>
          <w:ilvl w:val="0"/>
          <w:numId w:val="24"/>
        </w:numPr>
      </w:pPr>
      <w:r>
        <w:t>Write program to check a number is positive or not</w:t>
      </w:r>
    </w:p>
    <w:p w14:paraId="5D6FF620" w14:textId="1278854E" w:rsidR="005A000D" w:rsidRDefault="005A000D" w:rsidP="005A000D">
      <w:pPr>
        <w:pStyle w:val="ListParagraph"/>
        <w:numPr>
          <w:ilvl w:val="0"/>
          <w:numId w:val="24"/>
        </w:numPr>
      </w:pPr>
      <w:r>
        <w:t>Write program to check number is 3 digited number or not</w:t>
      </w:r>
    </w:p>
    <w:p w14:paraId="349EB56A" w14:textId="1B2427D5" w:rsidR="005A000D" w:rsidRDefault="005A000D" w:rsidP="005A000D">
      <w:pPr>
        <w:pStyle w:val="ListParagraph"/>
        <w:numPr>
          <w:ilvl w:val="0"/>
          <w:numId w:val="24"/>
        </w:numPr>
      </w:pPr>
      <w:r>
        <w:t>Write program to print event or odd for a given number</w:t>
      </w:r>
    </w:p>
    <w:p w14:paraId="5518CF06" w14:textId="51F714E6" w:rsidR="005A000D" w:rsidRDefault="005A000D" w:rsidP="005A000D">
      <w:pPr>
        <w:pStyle w:val="ListParagraph"/>
        <w:numPr>
          <w:ilvl w:val="0"/>
          <w:numId w:val="24"/>
        </w:numPr>
      </w:pPr>
      <w:r>
        <w:t>Write program to print greatest number in given two numbers</w:t>
      </w:r>
    </w:p>
    <w:p w14:paraId="0EE98E94" w14:textId="59BAB9F6" w:rsidR="005A000D" w:rsidRDefault="005A000D" w:rsidP="005A000D">
      <w:pPr>
        <w:pStyle w:val="ListParagraph"/>
        <w:numPr>
          <w:ilvl w:val="0"/>
          <w:numId w:val="24"/>
        </w:numPr>
      </w:pPr>
      <w:r>
        <w:t>Write program to print lest number in given two numbers</w:t>
      </w:r>
    </w:p>
    <w:p w14:paraId="74ED00E8" w14:textId="3D2D8B5E" w:rsidR="005A000D" w:rsidRDefault="005A000D" w:rsidP="005A000D">
      <w:pPr>
        <w:pStyle w:val="ListParagraph"/>
        <w:numPr>
          <w:ilvl w:val="0"/>
          <w:numId w:val="24"/>
        </w:numPr>
      </w:pPr>
      <w:r>
        <w:t xml:space="preserve">Write program to print </w:t>
      </w:r>
      <w:r w:rsidR="00230C67">
        <w:t>number (</w:t>
      </w:r>
      <w:r>
        <w:t xml:space="preserve">356281) in ascending order </w:t>
      </w:r>
    </w:p>
    <w:p w14:paraId="66D476DA" w14:textId="6F7062BE" w:rsidR="00230C67" w:rsidRDefault="00230C67" w:rsidP="00230C67">
      <w:pPr>
        <w:pStyle w:val="ListParagraph"/>
        <w:numPr>
          <w:ilvl w:val="0"/>
          <w:numId w:val="24"/>
        </w:numPr>
      </w:pPr>
      <w:r>
        <w:t xml:space="preserve">Write program to print number (356281) in ascending order </w:t>
      </w:r>
    </w:p>
    <w:p w14:paraId="3D940D49" w14:textId="4D5EBB2C" w:rsidR="005A000D" w:rsidRDefault="005A000D" w:rsidP="005A000D">
      <w:pPr>
        <w:pStyle w:val="ListParagraph"/>
        <w:ind w:left="643"/>
      </w:pPr>
    </w:p>
    <w:sectPr w:rsidR="005A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5BA67EC"/>
    <w:multiLevelType w:val="hybridMultilevel"/>
    <w:tmpl w:val="35903B68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97"/>
    <w:rsid w:val="000439AD"/>
    <w:rsid w:val="00056E92"/>
    <w:rsid w:val="00230C67"/>
    <w:rsid w:val="005A000D"/>
    <w:rsid w:val="005A3BC6"/>
    <w:rsid w:val="00645252"/>
    <w:rsid w:val="006D3D74"/>
    <w:rsid w:val="00736C97"/>
    <w:rsid w:val="0083569A"/>
    <w:rsid w:val="0086794C"/>
    <w:rsid w:val="00A9204E"/>
    <w:rsid w:val="00B1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C8A3"/>
  <w15:chartTrackingRefBased/>
  <w15:docId w15:val="{D889759A-8F8A-465D-B62D-957D1700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736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ayNidumusali\AppData\Local\Microsoft\Office\16.0\DTS\en-US%7b5F328A2B-7B3C-4420-A84B-03248949D9D4%7d\%7b8C7CB07A-D70C-4049-82E5-8EFBD4632A1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{8C7CB07A-D70C-4049-82E5-8EFBD4632A13}tf02786999_win32</Template>
  <TotalTime>273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Nidumusali</dc:creator>
  <cp:keywords/>
  <dc:description/>
  <cp:lastModifiedBy>Vinay Nidumusali11</cp:lastModifiedBy>
  <cp:revision>6</cp:revision>
  <dcterms:created xsi:type="dcterms:W3CDTF">2021-08-26T05:41:00Z</dcterms:created>
  <dcterms:modified xsi:type="dcterms:W3CDTF">2022-02-02T03:40:00Z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